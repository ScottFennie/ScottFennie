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E7360E" w:rsidR="006726AD" w:rsidRDefault="009D3E21" w14:paraId="4A45E8DF" w14:textId="115B4FFC">
      <w:pPr>
        <w:jc w:val="center"/>
        <w:rPr>
          <w:lang w:val="es-MX"/>
          <w:rPrChange w:author="Veronica Fennie" w:date="2017-04-17T12:16:00Z" w:id="1819938895">
            <w:rPr/>
          </w:rPrChange>
        </w:rPr>
      </w:pPr>
      <w:r w:rsidRPr="5582B46B" w:rsidR="5582B46B">
        <w:rPr>
          <w:rFonts w:eastAsia="Arial"/>
          <w:b w:val="1"/>
          <w:bCs w:val="1"/>
          <w:sz w:val="48"/>
          <w:szCs w:val="48"/>
          <w:lang w:val="es-MX"/>
        </w:rPr>
        <w:t xml:space="preserve">Scott </w:t>
      </w:r>
      <w:r w:rsidRPr="5582B46B" w:rsidR="5582B46B">
        <w:rPr>
          <w:rFonts w:eastAsia="Arial"/>
          <w:b w:val="1"/>
          <w:bCs w:val="1"/>
          <w:sz w:val="48"/>
          <w:szCs w:val="48"/>
          <w:lang w:val="es-MX"/>
          <w:rPrChange w:author="Veronica Fennie" w:date="2017-04-17T12:16:00Z" w:id="1001756087">
            <w:rPr>
              <w:rFonts w:eastAsia="Arial"/>
              <w:b w:val="1"/>
              <w:bCs w:val="1"/>
              <w:sz w:val="48"/>
              <w:szCs w:val="48"/>
            </w:rPr>
          </w:rPrChange>
        </w:rPr>
        <w:t>Fennie</w:t>
      </w:r>
    </w:p>
    <w:p w:rsidRPr="00E7360E" w:rsidR="006726AD" w:rsidP="5582B46B" w:rsidRDefault="009D3E21" w14:paraId="7703940A" w14:textId="61AE468F">
      <w:pPr>
        <w:pStyle w:val="Normal"/>
        <w:tabs>
          <w:tab w:val="right" w:pos="10870"/>
        </w:tabs>
        <w:jc w:val="center"/>
        <w:rPr>
          <w:rFonts w:ascii="Calibri" w:hAnsi="Calibri" w:eastAsia="Arial" w:cs="Arial"/>
          <w:color w:val="000000" w:themeColor="text1" w:themeTint="FF" w:themeShade="FF"/>
          <w:sz w:val="24"/>
          <w:szCs w:val="24"/>
          <w:lang w:val="es-MX"/>
          <w:rPrChange w:author="Veronica Fennie" w:date="2017-04-17T12:16:00Z" w:id="1630881585">
            <w:rPr>
              <w:rFonts w:ascii="Calibri" w:hAnsi="Calibri" w:eastAsia="Arial" w:cs="Arial"/>
              <w:sz w:val="20"/>
              <w:szCs w:val="20"/>
            </w:rPr>
          </w:rPrChange>
        </w:rPr>
      </w:pPr>
      <w:r w:rsidRPr="5582B46B" w:rsidR="5582B46B">
        <w:rPr>
          <w:rFonts w:ascii="Calibri" w:hAnsi="Calibri" w:eastAsia="Arial" w:cs="Arial"/>
          <w:sz w:val="20"/>
          <w:szCs w:val="20"/>
          <w:lang w:val="es-MX"/>
        </w:rPr>
        <w:t>s.fennie4@gmail.</w:t>
      </w:r>
      <w:proofErr w:type="spellStart"/>
      <w:r w:rsidRPr="5582B46B" w:rsidR="5582B46B">
        <w:rPr>
          <w:rFonts w:ascii="Calibri" w:hAnsi="Calibri" w:eastAsia="Arial" w:cs="Arial"/>
          <w:sz w:val="20"/>
          <w:szCs w:val="20"/>
          <w:lang w:val="es-MX"/>
        </w:rPr>
        <w:t>com</w:t>
      </w:r>
      <w:proofErr w:type="spellEnd"/>
      <w:r w:rsidRPr="5582B46B" w:rsidR="5582B46B">
        <w:rPr>
          <w:rFonts w:ascii="Calibri" w:hAnsi="Calibri" w:eastAsia="Arial" w:cs="Arial"/>
          <w:sz w:val="20"/>
          <w:szCs w:val="20"/>
          <w:lang w:val="es-MX"/>
        </w:rPr>
        <w:t xml:space="preserve"> </w:t>
      </w:r>
      <w:proofErr w:type="gramStart"/>
      <w:r w:rsidRPr="5582B46B" w:rsidR="5582B46B">
        <w:rPr>
          <w:rFonts w:ascii="Calibri" w:hAnsi="Calibri" w:eastAsia="Arial" w:cs="Arial"/>
          <w:sz w:val="16"/>
          <w:szCs w:val="16"/>
          <w:lang w:val="es-MX"/>
        </w:rPr>
        <w:t>●</w:t>
      </w:r>
      <w:r w:rsidRPr="5582B46B" w:rsidR="5582B46B">
        <w:rPr>
          <w:rFonts w:ascii="Calibri" w:hAnsi="Calibri" w:eastAsia="Arial" w:cs="Arial"/>
          <w:sz w:val="20"/>
          <w:szCs w:val="20"/>
          <w:lang w:val="es-MX"/>
          <w:rPrChange w:author="Veronica Fennie" w:date="2017-04-17T12:16:00Z" w:id="1174117364">
            <w:rPr>
              <w:rFonts w:ascii="Calibri" w:hAnsi="Calibri" w:eastAsia="Arial" w:cs="Arial"/>
              <w:sz w:val="20"/>
              <w:szCs w:val="20"/>
            </w:rPr>
          </w:rPrChange>
        </w:rPr>
        <w:t>(</w:t>
      </w:r>
      <w:proofErr w:type="gramEnd"/>
      <w:r w:rsidRPr="5582B46B" w:rsidR="5582B46B">
        <w:rPr>
          <w:rFonts w:ascii="Calibri" w:hAnsi="Calibri" w:eastAsia="Arial" w:cs="Arial"/>
          <w:sz w:val="20"/>
          <w:szCs w:val="20"/>
          <w:lang w:val="es-MX"/>
        </w:rPr>
        <w:t>952)681-0882</w:t>
      </w:r>
      <w:r w:rsidRPr="5582B46B" w:rsidR="5582B46B">
        <w:rPr>
          <w:rFonts w:ascii="Calibri" w:hAnsi="Calibri" w:eastAsia="Arial" w:cs="Arial"/>
          <w:sz w:val="16"/>
          <w:szCs w:val="16"/>
          <w:lang w:val="es-MX"/>
        </w:rPr>
        <w:t>●</w:t>
      </w:r>
      <w:r w:rsidRPr="5582B46B" w:rsidR="5582B46B">
        <w:rPr>
          <w:rFonts w:ascii="Calibri" w:hAnsi="Calibri" w:eastAsia="Arial" w:cs="Arial"/>
          <w:sz w:val="20"/>
          <w:szCs w:val="20"/>
          <w:lang w:val="es-MX"/>
        </w:rPr>
        <w:t>ScottFennie.com</w:t>
      </w:r>
    </w:p>
    <w:p w:rsidRPr="00E7360E" w:rsidR="008F25F3" w:rsidRDefault="008F25F3" w14:paraId="5F534C73" w14:textId="77777777">
      <w:pPr>
        <w:tabs>
          <w:tab w:val="right" w:pos="10870"/>
        </w:tabs>
        <w:jc w:val="center"/>
        <w:rPr>
          <w:rFonts w:ascii="Calibri" w:hAnsi="Calibri" w:eastAsia="Arial" w:cs="Arial"/>
          <w:sz w:val="20"/>
          <w:szCs w:val="20"/>
          <w:lang w:val="es-MX"/>
          <w:rPrChange w:author="Veronica Fennie" w:date="2017-04-17T12:16:00Z" w:id="9">
            <w:rPr>
              <w:rFonts w:ascii="Calibri" w:hAnsi="Calibri" w:eastAsia="Arial" w:cs="Arial"/>
              <w:sz w:val="20"/>
              <w:szCs w:val="20"/>
            </w:rPr>
          </w:rPrChange>
        </w:rPr>
      </w:pPr>
    </w:p>
    <w:p w:rsidRPr="00E7360E" w:rsidR="006726AD" w:rsidRDefault="006726AD" w14:paraId="19A8CBB2" w14:textId="77777777">
      <w:pPr>
        <w:rPr>
          <w:rFonts w:ascii="Calibri" w:hAnsi="Calibri" w:eastAsia="Arial" w:cs="Arial"/>
          <w:b/>
          <w:bCs/>
          <w:sz w:val="20"/>
          <w:szCs w:val="20"/>
          <w:lang w:val="es-MX"/>
          <w:rPrChange w:author="Veronica Fennie" w:date="2017-04-17T12:16:00Z" w:id="10">
            <w:rPr>
              <w:rFonts w:ascii="Calibri" w:hAnsi="Calibri" w:eastAsia="Arial" w:cs="Arial"/>
              <w:b/>
              <w:bCs/>
              <w:sz w:val="20"/>
              <w:szCs w:val="20"/>
            </w:rPr>
          </w:rPrChange>
        </w:rPr>
      </w:pPr>
    </w:p>
    <w:p w:rsidRPr="00234F75" w:rsidR="006726AD" w:rsidRDefault="006726AD" w14:paraId="7B9B1F10" w14:textId="1C2B6A83">
      <w:pPr>
        <w:pBdr>
          <w:bottom w:val="single" w:color="808080" w:sz="12" w:space="0"/>
        </w:pBdr>
        <w:rPr>
          <w:rFonts w:ascii="Calibri" w:hAnsi="Calibri" w:eastAsia="Arial" w:cs="Arial"/>
          <w:b w:val="1"/>
          <w:bCs w:val="1"/>
          <w:sz w:val="20"/>
          <w:szCs w:val="20"/>
        </w:rPr>
      </w:pPr>
      <w:r w:rsidRPr="5582B46B" w:rsidR="5582B46B">
        <w:rPr>
          <w:rFonts w:ascii="Calibri" w:hAnsi="Calibri" w:eastAsia="Arial" w:cs="Arial"/>
          <w:b w:val="1"/>
          <w:bCs w:val="1"/>
          <w:sz w:val="20"/>
          <w:szCs w:val="20"/>
        </w:rPr>
        <w:t>EXPERIENCE</w:t>
      </w:r>
    </w:p>
    <w:p w:rsidR="00A22C90" w:rsidRDefault="00A22C90" w14:paraId="090399E2" w14:textId="77777777">
      <w:pPr>
        <w:rPr>
          <w:rFonts w:ascii="Calibri" w:hAnsi="Calibri" w:eastAsia="Arial" w:cs="Arial"/>
          <w:b/>
          <w:bCs/>
          <w:sz w:val="20"/>
          <w:szCs w:val="20"/>
        </w:rPr>
      </w:pPr>
    </w:p>
    <w:p w:rsidR="00A22C90" w:rsidP="5582B46B" w:rsidRDefault="00A22C90" w14:paraId="308669FA" w14:textId="02CDFF1F">
      <w:pPr>
        <w:pStyle w:val="Normal"/>
        <w:rPr>
          <w:rFonts w:ascii="Calibri" w:hAnsi="Calibri" w:eastAsia="Arial" w:cs="Arial"/>
          <w:b w:val="1"/>
          <w:bCs w:val="1"/>
          <w:sz w:val="20"/>
          <w:szCs w:val="20"/>
        </w:rPr>
      </w:pPr>
      <w:r w:rsidRPr="5582B46B" w:rsidR="5582B46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373741"/>
          <w:sz w:val="20"/>
          <w:szCs w:val="20"/>
          <w:u w:val="none"/>
          <w:lang w:val="en-US"/>
        </w:rPr>
        <w:t>Boise Codeworks Code School</w:t>
      </w:r>
      <w:r>
        <w:tab/>
      </w:r>
      <w:r>
        <w:tab/>
      </w:r>
      <w:r>
        <w:tab/>
      </w:r>
      <w:r w:rsidRPr="5582B46B" w:rsidR="5582B46B">
        <w:rPr>
          <w:rFonts w:ascii="Calibri" w:hAnsi="Calibri" w:eastAsia="Arial" w:cs="Arial"/>
          <w:b w:val="1"/>
          <w:bCs w:val="1"/>
          <w:sz w:val="20"/>
          <w:szCs w:val="20"/>
        </w:rP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582B46B" w:rsidR="5582B46B">
        <w:rPr>
          <w:rFonts w:ascii="Calibri" w:hAnsi="Calibri" w:eastAsia="Arial" w:cs="Arial"/>
          <w:sz w:val="20"/>
          <w:szCs w:val="20"/>
        </w:rPr>
        <w:t>Aug 2021 – Nov 2021</w:t>
      </w:r>
    </w:p>
    <w:p w:rsidRPr="00A22C90" w:rsidR="006726AD" w:rsidP="5582B46B" w:rsidRDefault="00FB38AE" w14:paraId="2F9C6D58" w14:textId="53A1858E">
      <w:pPr>
        <w:pStyle w:val="Normal"/>
        <w:rPr>
          <w:rFonts w:ascii="Calibri" w:hAnsi="Calibri" w:eastAsia="Arial" w:cs="Arial"/>
          <w:b w:val="1"/>
          <w:bCs w:val="1"/>
          <w:sz w:val="20"/>
          <w:szCs w:val="20"/>
        </w:rPr>
      </w:pPr>
      <w:r w:rsidRPr="5582B46B" w:rsidR="5582B46B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373741"/>
          <w:sz w:val="20"/>
          <w:szCs w:val="20"/>
          <w:u w:val="none"/>
          <w:lang w:val="en-US"/>
        </w:rPr>
        <w:t>Full Stack Development Program</w:t>
      </w:r>
      <w:r w:rsidRPr="5582B46B" w:rsidR="5582B46B">
        <w:rPr>
          <w:rFonts w:ascii="Calibri" w:hAnsi="Calibri" w:eastAsia="Arial" w:cs="Arial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582B46B" w:rsidR="5582B46B">
        <w:rPr>
          <w:rFonts w:ascii="Calibri" w:hAnsi="Calibri" w:eastAsia="Arial" w:cs="Arial"/>
          <w:sz w:val="20"/>
          <w:szCs w:val="20"/>
        </w:rPr>
        <w:t xml:space="preserve">               </w:t>
      </w:r>
      <w:r>
        <w:tab/>
      </w:r>
      <w:r w:rsidRPr="5582B46B" w:rsidR="5582B46B">
        <w:rPr>
          <w:rFonts w:ascii="Calibri" w:hAnsi="Calibri" w:eastAsia="Arial" w:cs="Arial"/>
          <w:sz w:val="20"/>
          <w:szCs w:val="20"/>
        </w:rPr>
        <w:t xml:space="preserve">      Boise, ID</w:t>
      </w:r>
    </w:p>
    <w:p w:rsidR="5582B46B" w:rsidP="5582B46B" w:rsidRDefault="5582B46B" w14:paraId="154A5AC2" w14:textId="4E1E2DBB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olor w:val="373741" w:themeColor="text1" w:themeTint="FF" w:themeShade="FF"/>
          <w:sz w:val="20"/>
          <w:szCs w:val="20"/>
        </w:rPr>
      </w:pPr>
      <w:r w:rsidRPr="5582B46B" w:rsidR="5582B46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73741"/>
          <w:sz w:val="20"/>
          <w:szCs w:val="20"/>
          <w:u w:val="none"/>
          <w:lang w:val="en-US"/>
        </w:rPr>
        <w:t xml:space="preserve">Utilized Scrum techniques to facilitate seamless collaboration with small team while developing full stack road-trip application built using Veu3, mongoose, and </w:t>
      </w:r>
      <w:proofErr w:type="spellStart"/>
      <w:r w:rsidRPr="5582B46B" w:rsidR="5582B46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73741"/>
          <w:sz w:val="20"/>
          <w:szCs w:val="20"/>
          <w:u w:val="none"/>
          <w:lang w:val="en-US"/>
        </w:rPr>
        <w:t>MapBox</w:t>
      </w:r>
      <w:proofErr w:type="spellEnd"/>
      <w:r w:rsidRPr="5582B46B" w:rsidR="5582B46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73741"/>
          <w:sz w:val="20"/>
          <w:szCs w:val="20"/>
          <w:u w:val="none"/>
          <w:lang w:val="en-US"/>
        </w:rPr>
        <w:t xml:space="preserve"> API. </w:t>
      </w:r>
    </w:p>
    <w:p w:rsidR="5582B46B" w:rsidP="5582B46B" w:rsidRDefault="5582B46B" w14:paraId="2076EB55" w14:textId="58B355EC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3741" w:themeColor="text1" w:themeTint="FF" w:themeShade="FF"/>
          <w:sz w:val="20"/>
          <w:szCs w:val="20"/>
          <w:u w:val="none"/>
          <w:lang w:val="en-US"/>
        </w:rPr>
      </w:pPr>
      <w:r w:rsidRPr="5582B46B" w:rsidR="5582B46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73741"/>
          <w:sz w:val="20"/>
          <w:szCs w:val="20"/>
          <w:u w:val="none"/>
          <w:lang w:val="en-US"/>
        </w:rPr>
        <w:t xml:space="preserve">Developed and delivered social media application in timely fashion, developing effectively and efficiently utilizing </w:t>
      </w:r>
      <w:proofErr w:type="spellStart"/>
      <w:r w:rsidRPr="5582B46B" w:rsidR="5582B46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73741"/>
          <w:sz w:val="20"/>
          <w:szCs w:val="20"/>
          <w:u w:val="none"/>
          <w:lang w:val="en-US"/>
        </w:rPr>
        <w:t>NodeJs</w:t>
      </w:r>
      <w:proofErr w:type="spellEnd"/>
      <w:r w:rsidRPr="5582B46B" w:rsidR="5582B46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73741"/>
          <w:sz w:val="20"/>
          <w:szCs w:val="20"/>
          <w:u w:val="none"/>
          <w:lang w:val="en-US"/>
        </w:rPr>
        <w:t>, MongoDB, and Vue,</w:t>
      </w:r>
    </w:p>
    <w:p w:rsidR="5582B46B" w:rsidP="5582B46B" w:rsidRDefault="5582B46B" w14:paraId="7BB0A2D0" w14:textId="4BE3371D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3741" w:themeColor="text1" w:themeTint="FF" w:themeShade="FF"/>
          <w:sz w:val="20"/>
          <w:szCs w:val="20"/>
          <w:u w:val="none"/>
          <w:lang w:val="en-US"/>
        </w:rPr>
      </w:pPr>
      <w:r w:rsidRPr="5582B46B" w:rsidR="5582B46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73741"/>
          <w:sz w:val="20"/>
          <w:szCs w:val="20"/>
          <w:u w:val="none"/>
          <w:lang w:val="en-US"/>
        </w:rPr>
        <w:t>Worked with a small team to build out server side of Reddit-like application, utilizing time-boxing and unit testing techniques to deliver final product in under expected time limit.</w:t>
      </w:r>
    </w:p>
    <w:p w:rsidRPr="00234F75" w:rsidR="006726AD" w:rsidRDefault="006726AD" w14:paraId="62926CE2" w14:textId="77777777">
      <w:pPr>
        <w:rPr>
          <w:rFonts w:ascii="Calibri" w:hAnsi="Calibri" w:eastAsia="Arial" w:cs="Arial"/>
          <w:sz w:val="20"/>
          <w:szCs w:val="20"/>
        </w:rPr>
      </w:pPr>
      <w:r w:rsidRPr="00234F75">
        <w:rPr>
          <w:rFonts w:ascii="Calibri" w:hAnsi="Calibri" w:eastAsia="Arial" w:cs="Arial"/>
          <w:sz w:val="20"/>
          <w:szCs w:val="20"/>
        </w:rPr>
        <w:tab/>
      </w:r>
      <w:r w:rsidRPr="00234F75">
        <w:rPr>
          <w:rFonts w:ascii="Calibri" w:hAnsi="Calibri" w:eastAsia="Arial" w:cs="Arial"/>
          <w:b/>
          <w:bCs/>
          <w:sz w:val="20"/>
          <w:szCs w:val="20"/>
        </w:rPr>
        <w:tab/>
      </w:r>
      <w:r w:rsidRPr="00234F75">
        <w:rPr>
          <w:rFonts w:ascii="Calibri" w:hAnsi="Calibri" w:eastAsia="Arial" w:cs="Arial"/>
          <w:b/>
          <w:bCs/>
          <w:sz w:val="20"/>
          <w:szCs w:val="20"/>
        </w:rPr>
        <w:tab/>
      </w:r>
      <w:r w:rsidRPr="00234F75">
        <w:rPr>
          <w:rFonts w:ascii="Calibri" w:hAnsi="Calibri" w:eastAsia="Arial" w:cs="Arial"/>
          <w:b/>
          <w:bCs/>
          <w:sz w:val="20"/>
          <w:szCs w:val="20"/>
        </w:rPr>
        <w:tab/>
      </w:r>
      <w:r w:rsidRPr="00234F75">
        <w:rPr>
          <w:rFonts w:ascii="Calibri" w:hAnsi="Calibri" w:eastAsia="Arial" w:cs="Arial"/>
          <w:b/>
          <w:bCs/>
          <w:sz w:val="20"/>
          <w:szCs w:val="20"/>
        </w:rPr>
        <w:tab/>
      </w:r>
      <w:r w:rsidRPr="00234F75">
        <w:rPr>
          <w:rFonts w:ascii="Calibri" w:hAnsi="Calibri" w:eastAsia="Arial" w:cs="Arial"/>
          <w:b/>
          <w:bCs/>
          <w:sz w:val="20"/>
          <w:szCs w:val="20"/>
        </w:rPr>
        <w:tab/>
      </w:r>
      <w:r w:rsidRPr="00234F75">
        <w:rPr>
          <w:rFonts w:ascii="Calibri" w:hAnsi="Calibri" w:eastAsia="Arial" w:cs="Arial"/>
          <w:b/>
          <w:bCs/>
          <w:sz w:val="20"/>
          <w:szCs w:val="20"/>
        </w:rPr>
        <w:tab/>
      </w:r>
      <w:r w:rsidRPr="00234F75">
        <w:rPr>
          <w:rFonts w:ascii="Calibri" w:hAnsi="Calibri" w:eastAsia="Arial" w:cs="Arial"/>
          <w:b/>
          <w:bCs/>
          <w:sz w:val="20"/>
          <w:szCs w:val="20"/>
        </w:rPr>
        <w:tab/>
      </w:r>
      <w:r w:rsidRPr="00234F75">
        <w:rPr>
          <w:rFonts w:ascii="Calibri" w:hAnsi="Calibri" w:eastAsia="Arial" w:cs="Arial"/>
          <w:b/>
          <w:bCs/>
          <w:sz w:val="20"/>
          <w:szCs w:val="20"/>
        </w:rPr>
        <w:tab/>
      </w:r>
      <w:r w:rsidRPr="00234F75">
        <w:rPr>
          <w:rFonts w:ascii="Calibri" w:hAnsi="Calibri" w:eastAsia="Arial" w:cs="Arial"/>
          <w:b/>
          <w:bCs/>
          <w:sz w:val="20"/>
          <w:szCs w:val="20"/>
        </w:rPr>
        <w:tab/>
      </w:r>
      <w:r w:rsidRPr="00234F75">
        <w:rPr>
          <w:rFonts w:ascii="Calibri" w:hAnsi="Calibri" w:eastAsia="Arial" w:cs="Arial"/>
          <w:b/>
          <w:bCs/>
          <w:sz w:val="20"/>
          <w:szCs w:val="20"/>
        </w:rPr>
        <w:t xml:space="preserve">                            </w:t>
      </w:r>
    </w:p>
    <w:p w:rsidRPr="00234F75" w:rsidR="006726AD" w:rsidRDefault="00C43EA2" w14:paraId="2667FC8F" w14:textId="20E04E6C">
      <w:pPr>
        <w:rPr>
          <w:rFonts w:ascii="Calibri" w:hAnsi="Calibri" w:eastAsia="Arial" w:cs="Arial"/>
          <w:b w:val="1"/>
          <w:bCs w:val="1"/>
          <w:sz w:val="20"/>
          <w:szCs w:val="20"/>
        </w:rPr>
      </w:pPr>
      <w:r w:rsidRPr="5582B46B" w:rsidR="5582B46B">
        <w:rPr>
          <w:rFonts w:ascii="Calibri" w:hAnsi="Calibri" w:eastAsia="Arial" w:cs="Arial"/>
          <w:b w:val="1"/>
          <w:bCs w:val="1"/>
          <w:sz w:val="20"/>
          <w:szCs w:val="20"/>
        </w:rPr>
        <w:t>Boise State University</w:t>
      </w:r>
      <w:r>
        <w:tab/>
      </w:r>
      <w:r>
        <w:tab/>
      </w:r>
      <w:r w:rsidRPr="5582B46B" w:rsidR="5582B46B">
        <w:rPr>
          <w:rFonts w:ascii="Calibri" w:hAnsi="Calibri" w:eastAsia="Arial" w:cs="Arial"/>
          <w:i w:val="1"/>
          <w:iCs w:val="1"/>
          <w:sz w:val="20"/>
          <w:szCs w:val="20"/>
        </w:rPr>
        <w:t xml:space="preserve"> </w:t>
      </w:r>
      <w:r w:rsidRPr="5582B46B" w:rsidR="5582B46B">
        <w:rPr>
          <w:rFonts w:ascii="Calibri" w:hAnsi="Calibri" w:eastAsia="Arial" w:cs="Arial"/>
          <w:sz w:val="20"/>
          <w:szCs w:val="20"/>
        </w:rP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582B46B" w:rsidR="5582B46B">
        <w:rPr>
          <w:rFonts w:ascii="Calibri" w:hAnsi="Calibri" w:eastAsia="Arial" w:cs="Arial"/>
          <w:sz w:val="20"/>
          <w:szCs w:val="20"/>
        </w:rPr>
        <w:t>Aug 2019 – May 2021</w:t>
      </w:r>
    </w:p>
    <w:p w:rsidRPr="00234F75" w:rsidR="00982957" w:rsidP="5582B46B" w:rsidRDefault="00C43EA2" w14:paraId="7E50C759" w14:textId="772C22E5">
      <w:pPr>
        <w:pStyle w:val="Normal"/>
        <w:ind w:firstLine="0"/>
        <w:rPr>
          <w:rFonts w:ascii="Calibri" w:hAnsi="Calibri" w:eastAsia="Arial" w:cs="Arial"/>
          <w:i w:val="1"/>
          <w:iCs w:val="1"/>
          <w:sz w:val="20"/>
          <w:szCs w:val="20"/>
        </w:rPr>
      </w:pPr>
      <w:r w:rsidRPr="5582B46B" w:rsidR="5582B46B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373741"/>
          <w:sz w:val="20"/>
          <w:szCs w:val="20"/>
          <w:u w:val="none"/>
          <w:lang w:val="en-US"/>
        </w:rPr>
        <w:t xml:space="preserve">School of </w:t>
      </w:r>
      <w:r w:rsidRPr="5582B46B" w:rsidR="5582B4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373741"/>
          <w:sz w:val="20"/>
          <w:szCs w:val="20"/>
          <w:u w:val="none"/>
          <w:lang w:val="en-US"/>
        </w:rPr>
        <w:t>Business</w:t>
      </w:r>
      <w:r w:rsidRPr="5582B46B" w:rsidR="5582B46B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373741"/>
          <w:sz w:val="20"/>
          <w:szCs w:val="20"/>
          <w:u w:val="none"/>
          <w:lang w:val="en-US"/>
        </w:rPr>
        <w:t xml:space="preserve"> - Marketing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582B46B" w:rsidR="5582B46B">
        <w:rPr>
          <w:rFonts w:ascii="Calibri" w:hAnsi="Calibri" w:eastAsia="Arial" w:cs="Arial"/>
          <w:sz w:val="20"/>
          <w:szCs w:val="20"/>
        </w:rPr>
        <w:t xml:space="preserve">        Boise, ID</w:t>
      </w:r>
    </w:p>
    <w:p w:rsidRPr="00234F75" w:rsidR="00A427F2" w:rsidP="5582B46B" w:rsidRDefault="00A427F2" w14:paraId="30AE13E5" w14:textId="56D18F4C">
      <w:pPr>
        <w:pStyle w:val="ListParagraph"/>
        <w:numPr>
          <w:ilvl w:val="0"/>
          <w:numId w:val="9"/>
        </w:numPr>
        <w:tabs>
          <w:tab w:val="num" w:leader="none" w:pos="360"/>
        </w:tabs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3741" w:themeColor="text1" w:themeTint="FF" w:themeShade="FF"/>
          <w:sz w:val="20"/>
          <w:szCs w:val="20"/>
          <w:u w:val="none"/>
          <w:lang w:val="en-US"/>
        </w:rPr>
      </w:pPr>
      <w:r w:rsidRPr="5582B46B" w:rsidR="5582B46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73741"/>
          <w:sz w:val="20"/>
          <w:szCs w:val="20"/>
          <w:u w:val="none"/>
          <w:lang w:val="en-US"/>
        </w:rPr>
        <w:t>Collaborated with small team to analyze predictive data trends, creating/ launching BuzzFeed post to front page, gaining over 100k interaction within 48 hours.</w:t>
      </w:r>
    </w:p>
    <w:p w:rsidRPr="00234F75" w:rsidR="00A427F2" w:rsidP="5582B46B" w:rsidRDefault="00A427F2" w14:paraId="5830F3D6" w14:textId="5EB41F3E">
      <w:pPr>
        <w:pStyle w:val="ListParagraph"/>
        <w:numPr>
          <w:ilvl w:val="0"/>
          <w:numId w:val="9"/>
        </w:numPr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3741" w:themeColor="text1" w:themeTint="FF" w:themeShade="FF"/>
          <w:sz w:val="20"/>
          <w:szCs w:val="20"/>
          <w:u w:val="none"/>
          <w:lang w:val="en-US"/>
        </w:rPr>
      </w:pPr>
      <w:r w:rsidRPr="5582B46B" w:rsidR="5582B46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73741"/>
          <w:sz w:val="20"/>
          <w:szCs w:val="20"/>
          <w:u w:val="none"/>
          <w:lang w:val="en-US"/>
        </w:rPr>
        <w:t>Analyzed economic data to produce functioning predictive model of potential market impacts of Covid-19 on local grocery industry.</w:t>
      </w:r>
    </w:p>
    <w:p w:rsidRPr="00234F75" w:rsidR="00A427F2" w:rsidP="5582B46B" w:rsidRDefault="00A427F2" w14:paraId="16276D4D" w14:textId="519355E4">
      <w:pPr>
        <w:pStyle w:val="ListParagraph"/>
        <w:numPr>
          <w:ilvl w:val="0"/>
          <w:numId w:val="9"/>
        </w:numPr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73741" w:themeColor="text1" w:themeTint="FF" w:themeShade="FF"/>
          <w:sz w:val="20"/>
          <w:szCs w:val="20"/>
          <w:u w:val="none"/>
          <w:lang w:val="en-US"/>
        </w:rPr>
      </w:pPr>
      <w:r w:rsidRPr="5582B46B" w:rsidR="5582B46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73741"/>
          <w:sz w:val="20"/>
          <w:szCs w:val="20"/>
          <w:u w:val="none"/>
          <w:lang w:val="en-US"/>
        </w:rPr>
        <w:t>Drafted fully functional market entry plan for foreign market. Created full analysis, highlighting potential pitfalls and opportunities of attempting to penetrate an emerging economy (Peru).</w:t>
      </w:r>
    </w:p>
    <w:p w:rsidR="5582B46B" w:rsidP="5582B46B" w:rsidRDefault="5582B46B" w14:paraId="7EC4BF80" w14:textId="5FB5D817">
      <w:pPr>
        <w:pStyle w:val="Normal"/>
        <w:tabs>
          <w:tab w:val="num" w:leader="none" w:pos="360"/>
        </w:tabs>
        <w:ind w:left="0"/>
        <w:rPr>
          <w:rFonts w:ascii="Calibri" w:hAnsi="Calibri" w:eastAsia="Arial" w:cs="Arial"/>
          <w:color w:val="000000" w:themeColor="text1" w:themeTint="FF" w:themeShade="FF"/>
          <w:sz w:val="24"/>
          <w:szCs w:val="24"/>
        </w:rPr>
      </w:pPr>
    </w:p>
    <w:p w:rsidR="5582B46B" w:rsidP="5582B46B" w:rsidRDefault="5582B46B" w14:paraId="26026B40" w14:textId="23711E8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5582B46B" w:rsidR="5582B46B">
        <w:rPr>
          <w:rFonts w:ascii="Calibri" w:hAnsi="Calibri" w:eastAsia="Arial" w:cs="Arial"/>
          <w:b w:val="1"/>
          <w:bCs w:val="1"/>
          <w:sz w:val="20"/>
          <w:szCs w:val="20"/>
        </w:rPr>
        <w:t>DEGREES/CERTIFICATIONS</w:t>
      </w:r>
    </w:p>
    <w:p w:rsidRPr="00234F75" w:rsidR="00A427F2" w:rsidP="00A427F2" w:rsidRDefault="00A427F2" w14:paraId="60987DBD" w14:textId="77777777">
      <w:pPr>
        <w:rPr>
          <w:rFonts w:ascii="Calibri" w:hAnsi="Calibri" w:eastAsia="Arial" w:cs="Arial"/>
          <w:b/>
          <w:bCs/>
          <w:sz w:val="20"/>
          <w:szCs w:val="20"/>
        </w:rPr>
      </w:pPr>
    </w:p>
    <w:p w:rsidRPr="00234F75" w:rsidR="00A427F2" w:rsidP="5582B46B" w:rsidRDefault="002F1252" w14:paraId="551CAC94" w14:textId="08F7AC2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5582B46B" w:rsidR="5582B46B">
        <w:rPr>
          <w:rFonts w:ascii="Calibri" w:hAnsi="Calibri" w:eastAsia="Arial" w:cs="Arial"/>
          <w:b w:val="0"/>
          <w:bCs w:val="0"/>
          <w:i w:val="1"/>
          <w:iCs w:val="1"/>
          <w:sz w:val="20"/>
          <w:szCs w:val="20"/>
        </w:rPr>
        <w:t>Boise State University- School of Business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582B46B" w:rsidR="5582B46B">
        <w:rPr>
          <w:rFonts w:ascii="Calibri" w:hAnsi="Calibri" w:eastAsia="Arial" w:cs="Arial"/>
          <w:sz w:val="20"/>
          <w:szCs w:val="20"/>
        </w:rPr>
        <w:t xml:space="preserve">                  Aug 2019 – May 2021</w:t>
      </w:r>
    </w:p>
    <w:p w:rsidRPr="00234F75" w:rsidR="00A427F2" w:rsidP="00A427F2" w:rsidRDefault="00A427F2" w14:paraId="481584CE" w14:textId="424CD74B">
      <w:pPr>
        <w:rPr>
          <w:rFonts w:ascii="Calibri" w:hAnsi="Calibri" w:eastAsia="Arial" w:cs="Arial"/>
          <w:sz w:val="20"/>
          <w:szCs w:val="20"/>
        </w:rPr>
      </w:pPr>
      <w:proofErr w:type="gramStart"/>
      <w:r w:rsidRPr="5582B46B" w:rsidR="5582B46B">
        <w:rPr>
          <w:rFonts w:ascii="Calibri" w:hAnsi="Calibri" w:eastAsia="Arial" w:cs="Arial"/>
          <w:b w:val="1"/>
          <w:bCs w:val="1"/>
          <w:sz w:val="20"/>
          <w:szCs w:val="20"/>
        </w:rPr>
        <w:t>Bachelors</w:t>
      </w:r>
      <w:proofErr w:type="gramEnd"/>
      <w:r w:rsidRPr="5582B46B" w:rsidR="5582B46B">
        <w:rPr>
          <w:rFonts w:ascii="Calibri" w:hAnsi="Calibri" w:eastAsia="Arial" w:cs="Arial"/>
          <w:b w:val="1"/>
          <w:bCs w:val="1"/>
          <w:sz w:val="20"/>
          <w:szCs w:val="20"/>
        </w:rPr>
        <w:t xml:space="preserve">  of Marketing BBA</w:t>
      </w:r>
      <w:r>
        <w:tab/>
      </w:r>
      <w:r w:rsidRPr="5582B46B" w:rsidR="5582B46B">
        <w:rPr>
          <w:rFonts w:ascii="Calibri" w:hAnsi="Calibri" w:eastAsia="Arial" w:cs="Arial"/>
          <w:b w:val="1"/>
          <w:bCs w:val="1"/>
          <w:sz w:val="20"/>
          <w:szCs w:val="20"/>
        </w:rPr>
        <w:t xml:space="preserve"> </w:t>
      </w:r>
      <w:r w:rsidRPr="5582B46B" w:rsidR="5582B46B">
        <w:rPr>
          <w:rFonts w:ascii="Calibri" w:hAnsi="Calibri" w:eastAsia="Arial" w:cs="Arial"/>
          <w:sz w:val="20"/>
          <w:szCs w:val="20"/>
        </w:rPr>
        <w:t xml:space="preserve">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582B46B" w:rsidR="5582B46B">
        <w:rPr>
          <w:rFonts w:ascii="Calibri" w:hAnsi="Calibri" w:eastAsia="Arial" w:cs="Arial"/>
          <w:sz w:val="20"/>
          <w:szCs w:val="20"/>
        </w:rPr>
        <w:t xml:space="preserve">      Boise Idaho                                  </w:t>
      </w:r>
    </w:p>
    <w:p w:rsidRPr="00234F75" w:rsidR="006726AD" w:rsidP="5582B46B" w:rsidRDefault="006726AD" w14:paraId="6510B3A0" w14:textId="3DF1A184">
      <w:pPr>
        <w:pStyle w:val="Normal"/>
        <w:rPr>
          <w:rFonts w:ascii="Calibri" w:hAnsi="Calibri" w:eastAsia="Arial" w:cs="Arial"/>
          <w:sz w:val="20"/>
          <w:szCs w:val="20"/>
        </w:rPr>
      </w:pPr>
      <w:r w:rsidRPr="5582B46B" w:rsidR="5582B46B">
        <w:rPr>
          <w:rFonts w:ascii="Calibri" w:hAnsi="Calibri" w:eastAsia="Arial" w:cs="Arial"/>
          <w:sz w:val="20"/>
          <w:szCs w:val="20"/>
        </w:rPr>
        <w:t xml:space="preserve">Graduated May 2021 </w:t>
      </w:r>
      <w:r>
        <w:tab/>
      </w:r>
    </w:p>
    <w:p w:rsidRPr="00234F75" w:rsidR="006726AD" w:rsidP="5582B46B" w:rsidRDefault="006726AD" w14:paraId="6D7C33FD" w14:textId="4A65ADC8">
      <w:pPr>
        <w:pStyle w:val="Normal"/>
        <w:rPr>
          <w:rFonts w:ascii="Calibri" w:hAnsi="Calibri" w:eastAsia="Arial" w:cs="Arial"/>
          <w:sz w:val="20"/>
          <w:szCs w:val="20"/>
        </w:rPr>
      </w:pPr>
    </w:p>
    <w:p w:rsidRPr="00234F75" w:rsidR="006726AD" w:rsidP="5582B46B" w:rsidRDefault="006726AD" w14:paraId="35CC3D31" w14:textId="3F2F5EA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5582B46B" w:rsidR="5582B46B">
        <w:rPr>
          <w:rFonts w:ascii="Calibri" w:hAnsi="Calibri" w:eastAsia="Arial" w:cs="Arial"/>
          <w:b w:val="0"/>
          <w:bCs w:val="0"/>
          <w:i w:val="1"/>
          <w:iCs w:val="1"/>
          <w:sz w:val="20"/>
          <w:szCs w:val="20"/>
        </w:rPr>
        <w:t xml:space="preserve">Boise </w:t>
      </w:r>
      <w:proofErr w:type="spellStart"/>
      <w:r w:rsidRPr="5582B46B" w:rsidR="5582B46B">
        <w:rPr>
          <w:rFonts w:ascii="Calibri" w:hAnsi="Calibri" w:eastAsia="Arial" w:cs="Arial"/>
          <w:b w:val="0"/>
          <w:bCs w:val="0"/>
          <w:i w:val="1"/>
          <w:iCs w:val="1"/>
          <w:sz w:val="20"/>
          <w:szCs w:val="20"/>
        </w:rPr>
        <w:t>CodeWorks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5582B46B" w:rsidR="5582B46B">
        <w:rPr>
          <w:rFonts w:ascii="Calibri" w:hAnsi="Calibri" w:eastAsia="Arial" w:cs="Arial"/>
          <w:sz w:val="20"/>
          <w:szCs w:val="20"/>
        </w:rPr>
        <w:t xml:space="preserve">                  </w:t>
      </w:r>
      <w:r>
        <w:tab/>
      </w:r>
      <w:r>
        <w:tab/>
      </w:r>
      <w:r>
        <w:tab/>
      </w:r>
      <w:r>
        <w:tab/>
      </w:r>
      <w:r w:rsidRPr="5582B46B" w:rsidR="5582B46B">
        <w:rPr>
          <w:rFonts w:ascii="Calibri" w:hAnsi="Calibri" w:eastAsia="Arial" w:cs="Arial"/>
          <w:sz w:val="20"/>
          <w:szCs w:val="20"/>
        </w:rPr>
        <w:t xml:space="preserve">    Aug 2021 – Nov 2021</w:t>
      </w:r>
    </w:p>
    <w:p w:rsidRPr="00234F75" w:rsidR="006726AD" w:rsidP="5582B46B" w:rsidRDefault="006726AD" w14:paraId="622C2480" w14:textId="1BBF182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Arial" w:cs="Arial"/>
          <w:color w:val="000000" w:themeColor="text1" w:themeTint="FF" w:themeShade="FF"/>
          <w:sz w:val="24"/>
          <w:szCs w:val="24"/>
        </w:rPr>
      </w:pPr>
      <w:r w:rsidRPr="5582B46B" w:rsidR="5582B46B">
        <w:rPr>
          <w:rFonts w:ascii="Calibri" w:hAnsi="Calibri" w:eastAsia="Arial" w:cs="Arial"/>
          <w:b w:val="1"/>
          <w:bCs w:val="1"/>
          <w:sz w:val="20"/>
          <w:szCs w:val="20"/>
        </w:rPr>
        <w:t>Full-Stack Development Certificate</w:t>
      </w:r>
      <w:r>
        <w:tab/>
      </w:r>
      <w:r w:rsidRPr="5582B46B" w:rsidR="5582B46B">
        <w:rPr>
          <w:rFonts w:ascii="Calibri" w:hAnsi="Calibri" w:eastAsia="Arial" w:cs="Arial"/>
          <w:b w:val="1"/>
          <w:bCs w:val="1"/>
          <w:sz w:val="20"/>
          <w:szCs w:val="20"/>
        </w:rPr>
        <w:t xml:space="preserve"> </w:t>
      </w:r>
      <w:r w:rsidRPr="5582B46B" w:rsidR="5582B46B">
        <w:rPr>
          <w:rFonts w:ascii="Calibri" w:hAnsi="Calibri" w:eastAsia="Arial" w:cs="Arial"/>
          <w:sz w:val="20"/>
          <w:szCs w:val="20"/>
        </w:rPr>
        <w:t xml:space="preserve">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582B46B" w:rsidR="5582B46B">
        <w:rPr>
          <w:rFonts w:ascii="Calibri" w:hAnsi="Calibri" w:eastAsia="Arial" w:cs="Arial"/>
          <w:sz w:val="20"/>
          <w:szCs w:val="20"/>
        </w:rPr>
        <w:t xml:space="preserve">      Boise Idaho                                  </w:t>
      </w:r>
    </w:p>
    <w:p w:rsidRPr="00234F75" w:rsidR="006726AD" w:rsidP="5582B46B" w:rsidRDefault="006726AD" w14:paraId="3A745099" w14:textId="3851716A">
      <w:pPr>
        <w:pStyle w:val="Normal"/>
        <w:rPr>
          <w:rFonts w:ascii="Calibri" w:hAnsi="Calibri" w:eastAsia="Arial" w:cs="Arial"/>
          <w:sz w:val="20"/>
          <w:szCs w:val="20"/>
        </w:rPr>
      </w:pPr>
      <w:r w:rsidRPr="5582B46B" w:rsidR="5582B46B">
        <w:rPr>
          <w:rFonts w:ascii="Calibri" w:hAnsi="Calibri" w:eastAsia="Arial" w:cs="Arial"/>
          <w:sz w:val="20"/>
          <w:szCs w:val="20"/>
        </w:rPr>
        <w:t xml:space="preserve">Graduating November 2021 </w:t>
      </w:r>
      <w:r>
        <w:tab/>
      </w:r>
      <w:r w:rsidRPr="5582B46B" w:rsidR="5582B46B">
        <w:rPr>
          <w:rFonts w:ascii="Calibri" w:hAnsi="Calibri" w:eastAsia="Arial" w:cs="Arial"/>
          <w:sz w:val="20"/>
          <w:szCs w:val="20"/>
        </w:rPr>
        <w:t xml:space="preserve">         </w:t>
      </w:r>
    </w:p>
    <w:p w:rsidRPr="00234F75" w:rsidR="006726AD" w:rsidRDefault="006726AD" w14:paraId="7EEFE8F1" w14:noSpellErr="1" w14:textId="691D98C3">
      <w:pPr>
        <w:rPr>
          <w:rFonts w:ascii="Calibri" w:hAnsi="Calibri" w:eastAsia="Arial" w:cs="Arial"/>
          <w:sz w:val="20"/>
          <w:szCs w:val="20"/>
        </w:rPr>
      </w:pPr>
      <w:r w:rsidRPr="5582B46B" w:rsidR="5582B46B">
        <w:rPr>
          <w:rFonts w:ascii="Calibri" w:hAnsi="Calibri" w:eastAsia="Arial" w:cs="Arial"/>
          <w:sz w:val="20"/>
          <w:szCs w:val="20"/>
        </w:rPr>
        <w:t xml:space="preserve">                          </w:t>
      </w:r>
    </w:p>
    <w:p w:rsidRPr="00234F75" w:rsidR="006726AD" w:rsidRDefault="006726AD" w14:paraId="54C87317" w14:textId="708426C2">
      <w:pPr>
        <w:pBdr>
          <w:bottom w:val="single" w:color="808080" w:sz="12" w:space="0"/>
        </w:pBdr>
        <w:rPr>
          <w:rFonts w:ascii="Calibri" w:hAnsi="Calibri" w:eastAsia="Arial" w:cs="Arial"/>
          <w:b w:val="1"/>
          <w:bCs w:val="1"/>
          <w:sz w:val="20"/>
          <w:szCs w:val="20"/>
        </w:rPr>
      </w:pPr>
      <w:r w:rsidRPr="5582B46B" w:rsidR="5582B46B">
        <w:rPr>
          <w:rFonts w:ascii="Calibri" w:hAnsi="Calibri" w:eastAsia="Arial" w:cs="Arial"/>
          <w:b w:val="1"/>
          <w:bCs w:val="1"/>
          <w:sz w:val="20"/>
          <w:szCs w:val="20"/>
        </w:rPr>
        <w:t>SKILLS</w:t>
      </w:r>
    </w:p>
    <w:p w:rsidRPr="00234F75" w:rsidR="006726AD" w:rsidRDefault="006726AD" w14:paraId="28F417D7" w14:textId="77777777">
      <w:pPr>
        <w:rPr>
          <w:rFonts w:ascii="Calibri" w:hAnsi="Calibri" w:eastAsia="Arial" w:cs="Arial"/>
          <w:b/>
          <w:bCs/>
          <w:sz w:val="20"/>
          <w:szCs w:val="20"/>
        </w:rPr>
      </w:pPr>
    </w:p>
    <w:p w:rsidRPr="0097292A" w:rsidR="003F0F87" w:rsidP="5582B46B" w:rsidRDefault="003F0F87" w14:paraId="37436ED2" w14:textId="71346C40">
      <w:pPr>
        <w:rPr>
          <w:rFonts w:ascii="Calibri" w:hAnsi="Calibri" w:eastAsia="Arial" w:cs="Arial"/>
          <w:b w:val="1"/>
          <w:bCs w:val="1"/>
          <w:sz w:val="20"/>
          <w:szCs w:val="20"/>
        </w:rPr>
      </w:pPr>
      <w:r w:rsidRPr="5582B46B" w:rsidR="5582B46B">
        <w:rPr>
          <w:rFonts w:ascii="Calibri" w:hAnsi="Calibri" w:eastAsia="Arial" w:cs="Arial"/>
          <w:b w:val="1"/>
          <w:bCs w:val="1"/>
          <w:sz w:val="20"/>
          <w:szCs w:val="20"/>
        </w:rPr>
        <w:t>Technical Skills</w:t>
      </w:r>
    </w:p>
    <w:p w:rsidR="5582B46B" w:rsidP="5582B46B" w:rsidRDefault="5582B46B" w14:paraId="496AD1E5" w14:textId="3DD531A8">
      <w:pPr>
        <w:pStyle w:val="ListParagraph"/>
        <w:numPr>
          <w:ilvl w:val="0"/>
          <w:numId w:val="10"/>
        </w:numPr>
        <w:tabs>
          <w:tab w:val="num" w:leader="none" w:pos="360"/>
        </w:tabs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741" w:themeColor="text1" w:themeTint="FF" w:themeShade="FF"/>
          <w:sz w:val="20"/>
          <w:szCs w:val="20"/>
          <w:u w:val="none"/>
          <w:lang w:val="en-US"/>
        </w:rPr>
      </w:pPr>
      <w:r w:rsidRPr="5582B46B" w:rsidR="5582B4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741"/>
          <w:sz w:val="20"/>
          <w:szCs w:val="20"/>
          <w:u w:val="none"/>
          <w:lang w:val="en-US"/>
        </w:rPr>
        <w:t>HTML/CSS - Developed dozens of mobile responsive websites utilizing Bootstrap 5.</w:t>
      </w:r>
    </w:p>
    <w:p w:rsidR="5582B46B" w:rsidP="5582B46B" w:rsidRDefault="5582B46B" w14:paraId="6A0A7914" w14:textId="0545E57D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741" w:themeColor="text1" w:themeTint="FF" w:themeShade="FF"/>
          <w:sz w:val="20"/>
          <w:szCs w:val="20"/>
          <w:u w:val="none"/>
          <w:lang w:val="en-US"/>
        </w:rPr>
      </w:pPr>
      <w:r w:rsidRPr="5582B46B" w:rsidR="5582B4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741"/>
          <w:sz w:val="20"/>
          <w:szCs w:val="20"/>
          <w:u w:val="none"/>
          <w:lang w:val="en-US"/>
        </w:rPr>
        <w:t>Mongoose - Utilized Mongoose/MongoBD to build fully functional servers for several applications.</w:t>
      </w:r>
    </w:p>
    <w:p w:rsidR="5582B46B" w:rsidP="5582B46B" w:rsidRDefault="5582B46B" w14:paraId="00A3FC90" w14:textId="48C3FC6E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741" w:themeColor="text1" w:themeTint="FF" w:themeShade="FF"/>
          <w:sz w:val="20"/>
          <w:szCs w:val="20"/>
          <w:u w:val="none"/>
          <w:lang w:val="en-US"/>
        </w:rPr>
      </w:pPr>
      <w:r w:rsidRPr="5582B46B" w:rsidR="5582B4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741"/>
          <w:sz w:val="20"/>
          <w:szCs w:val="20"/>
          <w:u w:val="none"/>
          <w:lang w:val="en-US"/>
        </w:rPr>
        <w:t>JavaScript - Utilized MVC design patters with JS to write professional applications.</w:t>
      </w:r>
    </w:p>
    <w:p w:rsidR="5582B46B" w:rsidP="5582B46B" w:rsidRDefault="5582B46B" w14:paraId="3F5CF67B" w14:textId="1D326EF0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741" w:themeColor="text1" w:themeTint="FF" w:themeShade="FF"/>
          <w:sz w:val="20"/>
          <w:szCs w:val="20"/>
          <w:u w:val="none"/>
          <w:lang w:val="en-US"/>
        </w:rPr>
      </w:pPr>
      <w:r w:rsidRPr="5582B46B" w:rsidR="5582B4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741"/>
          <w:sz w:val="20"/>
          <w:szCs w:val="20"/>
          <w:u w:val="none"/>
          <w:lang w:val="en-US"/>
        </w:rPr>
        <w:t>Nodejs - Built several fully functional event-driven servers utilizing Node.</w:t>
      </w:r>
    </w:p>
    <w:p w:rsidR="5582B46B" w:rsidP="5582B46B" w:rsidRDefault="5582B46B" w14:paraId="37082C2F" w14:textId="1923EE0A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741" w:themeColor="text1" w:themeTint="FF" w:themeShade="FF"/>
          <w:sz w:val="20"/>
          <w:szCs w:val="20"/>
          <w:u w:val="none"/>
          <w:lang w:val="en-US"/>
        </w:rPr>
      </w:pPr>
      <w:r w:rsidRPr="5582B46B" w:rsidR="5582B4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741"/>
          <w:sz w:val="20"/>
          <w:szCs w:val="20"/>
          <w:u w:val="none"/>
          <w:lang w:val="en-US"/>
        </w:rPr>
        <w:t>C# - Utilized C# and SQL to build fully functional servers for several applications.</w:t>
      </w:r>
    </w:p>
    <w:p w:rsidR="5582B46B" w:rsidP="5582B46B" w:rsidRDefault="5582B46B" w14:paraId="7452BF06" w14:textId="1838B948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741" w:themeColor="text1" w:themeTint="FF" w:themeShade="FF"/>
          <w:sz w:val="20"/>
          <w:szCs w:val="20"/>
          <w:u w:val="none"/>
          <w:lang w:val="en-US"/>
        </w:rPr>
      </w:pPr>
      <w:r w:rsidRPr="5582B46B" w:rsidR="5582B4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741"/>
          <w:sz w:val="20"/>
          <w:szCs w:val="20"/>
          <w:u w:val="none"/>
          <w:lang w:val="en-US"/>
        </w:rPr>
        <w:t>Vue - Developed multiple applications utilizing Vue 3 as the front-end framework.</w:t>
      </w:r>
    </w:p>
    <w:p w:rsidR="5582B46B" w:rsidP="5582B46B" w:rsidRDefault="5582B46B" w14:paraId="2D9F4FF5" w14:textId="22A33B5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582B46B" w:rsidP="5582B46B" w:rsidRDefault="5582B46B" w14:paraId="12CF5ACA" w14:textId="484B59F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73741"/>
          <w:sz w:val="20"/>
          <w:szCs w:val="20"/>
          <w:u w:val="none"/>
          <w:lang w:val="en-US"/>
        </w:rPr>
      </w:pPr>
      <w:r w:rsidRPr="5582B46B" w:rsidR="5582B46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73741"/>
          <w:sz w:val="20"/>
          <w:szCs w:val="20"/>
          <w:u w:val="none"/>
          <w:lang w:val="en-US"/>
        </w:rPr>
        <w:t>Soft Skills</w:t>
      </w:r>
    </w:p>
    <w:p w:rsidR="5582B46B" w:rsidP="5582B46B" w:rsidRDefault="5582B46B" w14:paraId="08E760E4" w14:textId="0E8B1D87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741" w:themeColor="text1" w:themeTint="FF" w:themeShade="FF"/>
          <w:sz w:val="20"/>
          <w:szCs w:val="20"/>
          <w:u w:val="none"/>
          <w:lang w:val="en-US"/>
        </w:rPr>
      </w:pPr>
      <w:r w:rsidRPr="5582B46B" w:rsidR="5582B4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741"/>
          <w:sz w:val="20"/>
          <w:szCs w:val="20"/>
          <w:u w:val="none"/>
          <w:lang w:val="en-US"/>
        </w:rPr>
        <w:t>Emotional intelligence - People oriented, empathetic to all individuals without discrimination.</w:t>
      </w:r>
    </w:p>
    <w:p w:rsidR="5582B46B" w:rsidP="5582B46B" w:rsidRDefault="5582B46B" w14:paraId="31D712A7" w14:textId="4A84BE23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741" w:themeColor="text1" w:themeTint="FF" w:themeShade="FF"/>
          <w:sz w:val="20"/>
          <w:szCs w:val="20"/>
          <w:u w:val="none"/>
          <w:lang w:val="en-US"/>
        </w:rPr>
      </w:pPr>
      <w:r w:rsidRPr="5582B46B" w:rsidR="5582B4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741"/>
          <w:sz w:val="20"/>
          <w:szCs w:val="20"/>
          <w:u w:val="none"/>
          <w:lang w:val="en-US"/>
        </w:rPr>
        <w:t>Creative problem solving - Finds creative solutions while developing business logic in a development setting.</w:t>
      </w:r>
    </w:p>
    <w:p w:rsidR="5582B46B" w:rsidP="5582B46B" w:rsidRDefault="5582B46B" w14:paraId="7EEF2805" w14:textId="4959F985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741" w:themeColor="text1" w:themeTint="FF" w:themeShade="FF"/>
          <w:sz w:val="20"/>
          <w:szCs w:val="20"/>
          <w:u w:val="none"/>
          <w:lang w:val="en-US"/>
        </w:rPr>
      </w:pPr>
      <w:r w:rsidRPr="5582B46B" w:rsidR="5582B4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741"/>
          <w:sz w:val="20"/>
          <w:szCs w:val="20"/>
          <w:u w:val="none"/>
          <w:lang w:val="en-US"/>
        </w:rPr>
        <w:t xml:space="preserve">Decisive Leadership - Makes best decision based upon all of the facts given, moving forward effectively afterwards.  </w:t>
      </w:r>
    </w:p>
    <w:p w:rsidR="5582B46B" w:rsidP="5582B46B" w:rsidRDefault="5582B46B" w14:paraId="6DE92FB5" w14:textId="6BF92F27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741" w:themeColor="text1" w:themeTint="FF" w:themeShade="FF"/>
          <w:sz w:val="20"/>
          <w:szCs w:val="20"/>
          <w:u w:val="none"/>
          <w:lang w:val="en-US"/>
        </w:rPr>
      </w:pPr>
      <w:r w:rsidRPr="5582B46B" w:rsidR="5582B4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741"/>
          <w:sz w:val="20"/>
          <w:szCs w:val="20"/>
          <w:u w:val="none"/>
          <w:lang w:val="en-US"/>
        </w:rPr>
        <w:t>Empathetic Collaboration - Checks in with team members, always ensuring every member feels comfortable and productive in their position.</w:t>
      </w:r>
    </w:p>
    <w:p w:rsidR="5582B46B" w:rsidP="5582B46B" w:rsidRDefault="5582B46B" w14:paraId="579DEC19" w14:textId="58B9578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582B46B" w:rsidP="5582B46B" w:rsidRDefault="5582B46B" w14:paraId="1E524F36" w14:textId="4D22A1C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Pr="003F0F87" w:rsidR="003F0F87" w:rsidP="003F0F87" w:rsidRDefault="003F0F87" w14:paraId="1B4211B5" w14:textId="77777777">
      <w:pPr>
        <w:rPr>
          <w:rFonts w:ascii="Calibri" w:hAnsi="Calibri" w:eastAsia="Arial" w:cs="Arial"/>
          <w:b/>
          <w:bCs/>
          <w:sz w:val="20"/>
          <w:szCs w:val="20"/>
        </w:rPr>
      </w:pPr>
    </w:p>
    <w:p w:rsidR="00632792" w:rsidP="003F0F87" w:rsidRDefault="00632792" w14:paraId="409EAE56" w14:textId="77777777">
      <w:pPr>
        <w:rPr>
          <w:rFonts w:ascii="Calibri" w:hAnsi="Calibri" w:eastAsia="Arial" w:cs="Arial"/>
          <w:sz w:val="20"/>
          <w:szCs w:val="20"/>
        </w:rPr>
      </w:pPr>
    </w:p>
    <w:p w:rsidRPr="00632792" w:rsidR="00632792" w:rsidP="003F0F87" w:rsidRDefault="00817726" w14:paraId="2292E991" w14:noSpellErr="1" w14:textId="592B4331">
      <w:pPr>
        <w:rPr>
          <w:rFonts w:ascii="Calibri" w:hAnsi="Calibri" w:eastAsia="Arial" w:cs="Arial"/>
          <w:b w:val="1"/>
          <w:bCs w:val="1"/>
          <w:sz w:val="20"/>
          <w:szCs w:val="20"/>
        </w:rPr>
      </w:pPr>
    </w:p>
    <w:sectPr w:rsidRPr="00632792" w:rsidR="00632792" w:rsidSect="00A95221">
      <w:pgSz w:w="12240" w:h="15840" w:orient="portrait"/>
      <w:pgMar w:top="720" w:right="720" w:bottom="720" w:left="720" w:header="706" w:footer="706" w:gutter="0"/>
      <w:cols w:space="708"/>
      <w:docGrid w:linePitch="360"/>
      <w:sectPrChange w:author="Veronica Fennie" w:date="2017-04-17T12:37:00Z" w:id="38">
        <w:sectPr w:rsidRPr="00632792" w:rsidR="00632792" w:rsidSect="00A95221">
          <w:pgMar w:top="1440" w:right="720" w:bottom="1440" w:left="720" w:header="708" w:footer="708" w:gutter="0"/>
        </w:sectPr>
      </w:sectPrChange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5386B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000001"/>
    <w:multiLevelType w:val="hybridMultilevel"/>
    <w:tmpl w:val="00000001"/>
    <w:lvl w:ilvl="0" w:tplc="DEECB014">
      <w:start w:val="1"/>
      <w:numFmt w:val="bullet"/>
      <w:lvlText w:val="●"/>
      <w:lvlJc w:val="left"/>
      <w:pPr>
        <w:tabs>
          <w:tab w:val="num" w:pos="360"/>
        </w:tabs>
        <w:ind w:left="360" w:firstLine="0"/>
      </w:pPr>
      <w:rPr>
        <w:rFonts w:ascii="Arial" w:hAnsi="Arial" w:eastAsia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D84E692">
      <w:start w:val="1"/>
      <w:numFmt w:val="bullet"/>
      <w:lvlText w:val="○"/>
      <w:lvlJc w:val="left"/>
      <w:pPr>
        <w:tabs>
          <w:tab w:val="num" w:pos="1080"/>
        </w:tabs>
        <w:ind w:left="1080" w:firstLine="0"/>
      </w:pPr>
      <w:rPr>
        <w:rFonts w:ascii="Arial" w:hAnsi="Arial" w:eastAsia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25AEC834">
      <w:start w:val="1"/>
      <w:numFmt w:val="bullet"/>
      <w:lvlText w:val="■"/>
      <w:lvlJc w:val="right"/>
      <w:pPr>
        <w:tabs>
          <w:tab w:val="num" w:pos="1800"/>
        </w:tabs>
        <w:ind w:left="1800" w:firstLine="180"/>
      </w:pPr>
      <w:rPr>
        <w:rFonts w:ascii="Arial" w:hAnsi="Arial" w:eastAsia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F38D59C">
      <w:start w:val="1"/>
      <w:numFmt w:val="bullet"/>
      <w:lvlText w:val="●"/>
      <w:lvlJc w:val="left"/>
      <w:pPr>
        <w:tabs>
          <w:tab w:val="num" w:pos="2520"/>
        </w:tabs>
        <w:ind w:left="2520" w:firstLine="0"/>
      </w:pPr>
      <w:rPr>
        <w:rFonts w:ascii="Arial" w:hAnsi="Arial" w:eastAsia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7EB2E134">
      <w:start w:val="1"/>
      <w:numFmt w:val="bullet"/>
      <w:lvlText w:val="○"/>
      <w:lvlJc w:val="left"/>
      <w:pPr>
        <w:tabs>
          <w:tab w:val="num" w:pos="3240"/>
        </w:tabs>
        <w:ind w:left="3240" w:firstLine="0"/>
      </w:pPr>
      <w:rPr>
        <w:rFonts w:ascii="Arial" w:hAnsi="Arial" w:eastAsia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33580A70">
      <w:start w:val="1"/>
      <w:numFmt w:val="bullet"/>
      <w:lvlText w:val="■"/>
      <w:lvlJc w:val="right"/>
      <w:pPr>
        <w:tabs>
          <w:tab w:val="num" w:pos="3960"/>
        </w:tabs>
        <w:ind w:left="3960" w:firstLine="180"/>
      </w:pPr>
      <w:rPr>
        <w:rFonts w:ascii="Arial" w:hAnsi="Arial" w:eastAsia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BFA24B8C">
      <w:start w:val="1"/>
      <w:numFmt w:val="bullet"/>
      <w:lvlText w:val="●"/>
      <w:lvlJc w:val="left"/>
      <w:pPr>
        <w:tabs>
          <w:tab w:val="num" w:pos="4680"/>
        </w:tabs>
        <w:ind w:left="4680" w:firstLine="0"/>
      </w:pPr>
      <w:rPr>
        <w:rFonts w:ascii="Arial" w:hAnsi="Arial" w:eastAsia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36A68AA">
      <w:start w:val="1"/>
      <w:numFmt w:val="bullet"/>
      <w:lvlText w:val="○"/>
      <w:lvlJc w:val="left"/>
      <w:pPr>
        <w:tabs>
          <w:tab w:val="num" w:pos="5400"/>
        </w:tabs>
        <w:ind w:left="5400" w:firstLine="0"/>
      </w:pPr>
      <w:rPr>
        <w:rFonts w:ascii="Arial" w:hAnsi="Arial" w:eastAsia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AC3ABA6C">
      <w:start w:val="1"/>
      <w:numFmt w:val="bullet"/>
      <w:lvlText w:val="■"/>
      <w:lvlJc w:val="right"/>
      <w:pPr>
        <w:tabs>
          <w:tab w:val="num" w:pos="6120"/>
        </w:tabs>
        <w:ind w:left="6120" w:firstLine="180"/>
      </w:pPr>
      <w:rPr>
        <w:rFonts w:ascii="Arial" w:hAnsi="Arial" w:eastAsia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0000002"/>
    <w:multiLevelType w:val="hybridMultilevel"/>
    <w:tmpl w:val="00000002"/>
    <w:lvl w:ilvl="0" w:tplc="C48A71CE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eastAsia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53C2458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eastAsia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9A30D1C2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Arial" w:hAnsi="Arial" w:eastAsia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7FBCD82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Arial" w:hAnsi="Arial" w:eastAsia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AFE3CA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Arial" w:hAnsi="Arial" w:eastAsia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E40E6B62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Arial" w:hAnsi="Arial" w:eastAsia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E596640E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Arial" w:hAnsi="Arial" w:eastAsia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004CE63A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Arial" w:hAnsi="Arial" w:eastAsia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6A853DA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Arial" w:hAnsi="Arial" w:eastAsia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 w15:restartNumberingAfterBreak="0">
    <w:nsid w:val="00000003"/>
    <w:multiLevelType w:val="hybridMultilevel"/>
    <w:tmpl w:val="00000003"/>
    <w:lvl w:ilvl="0" w:tplc="65DADE3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eastAsia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8A1486C2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eastAsia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2CB8D8AE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Arial" w:hAnsi="Arial" w:eastAsia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C6EEE6C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Arial" w:hAnsi="Arial" w:eastAsia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3500B806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Arial" w:hAnsi="Arial" w:eastAsia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69A2C49E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Arial" w:hAnsi="Arial" w:eastAsia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53848698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Arial" w:hAnsi="Arial" w:eastAsia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07326534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Arial" w:hAnsi="Arial" w:eastAsia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61C7D12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Arial" w:hAnsi="Arial" w:eastAsia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 w15:restartNumberingAfterBreak="0">
    <w:nsid w:val="05874BC3"/>
    <w:multiLevelType w:val="hybridMultilevel"/>
    <w:tmpl w:val="8EF24F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BC1CB3"/>
    <w:multiLevelType w:val="hybridMultilevel"/>
    <w:tmpl w:val="622CB0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C1D02B8"/>
    <w:multiLevelType w:val="hybridMultilevel"/>
    <w:tmpl w:val="FD483E9C"/>
    <w:lvl w:ilvl="0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10A3C"/>
    <w:rsid w:val="0004393F"/>
    <w:rsid w:val="00067B1B"/>
    <w:rsid w:val="00115F97"/>
    <w:rsid w:val="00183898"/>
    <w:rsid w:val="00222216"/>
    <w:rsid w:val="00234F75"/>
    <w:rsid w:val="002C37ED"/>
    <w:rsid w:val="002D3BDA"/>
    <w:rsid w:val="002F1252"/>
    <w:rsid w:val="00340B89"/>
    <w:rsid w:val="00363EBB"/>
    <w:rsid w:val="003D4D2C"/>
    <w:rsid w:val="003F0F87"/>
    <w:rsid w:val="00406E66"/>
    <w:rsid w:val="0043073E"/>
    <w:rsid w:val="00476119"/>
    <w:rsid w:val="004A6AA4"/>
    <w:rsid w:val="004B1067"/>
    <w:rsid w:val="004C2054"/>
    <w:rsid w:val="00576567"/>
    <w:rsid w:val="00577D81"/>
    <w:rsid w:val="005A7F08"/>
    <w:rsid w:val="00601477"/>
    <w:rsid w:val="00632792"/>
    <w:rsid w:val="00645D45"/>
    <w:rsid w:val="0066644F"/>
    <w:rsid w:val="006726AD"/>
    <w:rsid w:val="00682ECD"/>
    <w:rsid w:val="006E4811"/>
    <w:rsid w:val="00757CFF"/>
    <w:rsid w:val="0076475A"/>
    <w:rsid w:val="00765867"/>
    <w:rsid w:val="0081629B"/>
    <w:rsid w:val="00817726"/>
    <w:rsid w:val="008625BE"/>
    <w:rsid w:val="008F25F3"/>
    <w:rsid w:val="009175C2"/>
    <w:rsid w:val="0097292A"/>
    <w:rsid w:val="009822D2"/>
    <w:rsid w:val="00982957"/>
    <w:rsid w:val="009D3E21"/>
    <w:rsid w:val="009D6131"/>
    <w:rsid w:val="00A22C90"/>
    <w:rsid w:val="00A40CE6"/>
    <w:rsid w:val="00A427F2"/>
    <w:rsid w:val="00A462F6"/>
    <w:rsid w:val="00A543A1"/>
    <w:rsid w:val="00A77B3E"/>
    <w:rsid w:val="00A95221"/>
    <w:rsid w:val="00AE23C2"/>
    <w:rsid w:val="00AE3A72"/>
    <w:rsid w:val="00B85BA4"/>
    <w:rsid w:val="00B93F00"/>
    <w:rsid w:val="00C06897"/>
    <w:rsid w:val="00C26605"/>
    <w:rsid w:val="00C356F0"/>
    <w:rsid w:val="00C43EA2"/>
    <w:rsid w:val="00C8563F"/>
    <w:rsid w:val="00D0722E"/>
    <w:rsid w:val="00D20846"/>
    <w:rsid w:val="00D37410"/>
    <w:rsid w:val="00D660D2"/>
    <w:rsid w:val="00D92C8C"/>
    <w:rsid w:val="00E13D12"/>
    <w:rsid w:val="00E5069A"/>
    <w:rsid w:val="00E63E86"/>
    <w:rsid w:val="00E7360E"/>
    <w:rsid w:val="00EA017F"/>
    <w:rsid w:val="00EE69C3"/>
    <w:rsid w:val="00F419B6"/>
    <w:rsid w:val="00F71CF6"/>
    <w:rsid w:val="00FA4221"/>
    <w:rsid w:val="00FB38AE"/>
    <w:rsid w:val="5582B46B"/>
    <w:rsid w:val="6D51C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51C8B3"/>
  <w15:docId w15:val="{63D8555A-26F7-483E-BFFB-1D0A85F50E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F0F87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hAnsi="Arial" w:eastAsia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hAnsi="Arial" w:eastAsia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hAnsi="Georgia" w:eastAsia="Georgia" w:cs="Georgia"/>
      <w:i/>
      <w:iCs/>
      <w:color w:val="666666"/>
      <w:sz w:val="48"/>
      <w:szCs w:val="48"/>
    </w:rPr>
  </w:style>
  <w:style w:type="character" w:styleId="CommentReference">
    <w:name w:val="annotation reference"/>
    <w:rsid w:val="00805BCE"/>
    <w:rPr>
      <w:sz w:val="16"/>
      <w:szCs w:val="16"/>
    </w:rPr>
  </w:style>
  <w:style w:type="paragraph" w:styleId="BalloonText">
    <w:name w:val="Balloon Text"/>
    <w:basedOn w:val="Normal"/>
    <w:link w:val="BalloonTextChar"/>
    <w:rsid w:val="006726AD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link w:val="BalloonText"/>
    <w:rsid w:val="006726AD"/>
    <w:rPr>
      <w:rFonts w:ascii="Lucida Grande" w:hAnsi="Lucida Grande" w:cs="Lucida Grande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3F0F87"/>
    <w:pPr>
      <w:ind w:left="720"/>
      <w:contextualSpacing/>
    </w:pPr>
  </w:style>
  <w:style w:type="paragraph" w:styleId="CommentText">
    <w:name w:val="annotation text"/>
    <w:basedOn w:val="Normal"/>
    <w:link w:val="CommentTextChar"/>
    <w:semiHidden/>
    <w:unhideWhenUsed/>
    <w:rsid w:val="00E7360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semiHidden/>
    <w:rsid w:val="00E7360E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7360E"/>
    <w:rPr>
      <w:b/>
      <w:bCs/>
    </w:rPr>
  </w:style>
  <w:style w:type="character" w:styleId="CommentSubjectChar" w:customStyle="1">
    <w:name w:val="Comment Subject Char"/>
    <w:basedOn w:val="CommentTextChar"/>
    <w:link w:val="CommentSubject"/>
    <w:semiHidden/>
    <w:rsid w:val="00E7360E"/>
    <w:rPr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9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microsoft.com/office/2011/relationships/people" Target="people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11/relationships/commentsExtended" Target="commentsExtended.xml" Id="rId6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16/09/relationships/commentsIds" Target="/word/commentsIds.xml" Id="R6bd9978fbf3d4e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Google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Scott Fennie</dc:creator>
  <lastModifiedBy>Scott Fennie</lastModifiedBy>
  <revision>5</revision>
  <lastPrinted>2012-05-01T01:26:00.0000000Z</lastPrinted>
  <dcterms:created xsi:type="dcterms:W3CDTF">2021-10-21T03:08:41.6135493Z</dcterms:created>
  <dcterms:modified xsi:type="dcterms:W3CDTF">2021-10-21T03:08:27.3224910Z</dcterms:modified>
</coreProperties>
</file>